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F1" w:rsidRDefault="00B10710">
      <w:pPr>
        <w:pStyle w:val="Title"/>
      </w:pPr>
      <w:proofErr w:type="spellStart"/>
      <w:r>
        <w:t>Mahafuz</w:t>
      </w:r>
      <w:proofErr w:type="spellEnd"/>
      <w:r>
        <w:t xml:space="preserve"> Ahmed</w:t>
      </w:r>
    </w:p>
    <w:p w:rsidR="00E928F1" w:rsidRPr="00730B0B" w:rsidRDefault="00B10710">
      <w:pPr>
        <w:rPr>
          <w:rStyle w:val="Hyperlink"/>
          <w:color w:val="404040"/>
          <w:u w:val="none"/>
        </w:rPr>
      </w:pPr>
      <w:r>
        <w:t>Bangalore | +91-7975493956 | </w:t>
      </w:r>
      <w:hyperlink r:id="rId8" w:history="1">
        <w:r w:rsidR="00AF16C8" w:rsidRPr="006548D5">
          <w:rPr>
            <w:rStyle w:val="Hyperlink"/>
          </w:rPr>
          <w:t>Mahafuzaadeez5@gmail.com</w:t>
        </w:r>
      </w:hyperlink>
      <w:r w:rsidR="00730B0B">
        <w:t xml:space="preserve"> | </w:t>
      </w:r>
      <w:proofErr w:type="spellStart"/>
      <w:r w:rsidR="00730B0B">
        <w:t>Github</w:t>
      </w:r>
      <w:proofErr w:type="spellEnd"/>
      <w:r w:rsidR="00730B0B">
        <w:t>:</w:t>
      </w:r>
      <w:r w:rsidR="00670B00">
        <w:t xml:space="preserve"> </w:t>
      </w:r>
      <w:hyperlink r:id="rId9" w:history="1">
        <w:r w:rsidR="00670B00" w:rsidRPr="00670B00">
          <w:rPr>
            <w:rStyle w:val="Hyperlink"/>
          </w:rPr>
          <w:t>https://github.com/mahafuztechie</w:t>
        </w:r>
      </w:hyperlink>
    </w:p>
    <w:p w:rsidR="00E928F1" w:rsidRDefault="00B10710">
      <w:pPr>
        <w:pStyle w:val="Heading1"/>
      </w:pPr>
      <w:r>
        <w:t>Career objective</w:t>
      </w:r>
    </w:p>
    <w:p w:rsidR="00E928F1" w:rsidRDefault="00B10710">
      <w:pPr>
        <w:ind w:right="192"/>
        <w:jc w:val="both"/>
        <w:rPr>
          <w:rFonts w:eastAsia="Calibri" w:cs="Calibri"/>
        </w:rPr>
      </w:pPr>
      <w:r>
        <w:rPr>
          <w:rFonts w:eastAsia="Calibri" w:cs="Calibri"/>
        </w:rPr>
        <w:t xml:space="preserve">Looking for a challenging role in a reputable organization to utilize my skills for the growth of the organization as well as to enhance my knowledge about new trends in the IT sector. </w:t>
      </w:r>
    </w:p>
    <w:p w:rsidR="00E928F1" w:rsidRDefault="00B10710" w:rsidP="0029280F">
      <w:pPr>
        <w:pStyle w:val="Heading1"/>
      </w:pPr>
      <w:r>
        <w:t>Professional Summary</w:t>
      </w:r>
    </w:p>
    <w:p w:rsidR="00E928F1" w:rsidRDefault="0029280F">
      <w:pPr>
        <w:pStyle w:val="ListBullet"/>
      </w:pPr>
      <w:r>
        <w:t>Good working knowledge in c</w:t>
      </w:r>
      <w:r w:rsidR="00300938">
        <w:t>reating single-</w:t>
      </w:r>
      <w:r>
        <w:t>page</w:t>
      </w:r>
      <w:r w:rsidR="00B137ED">
        <w:t xml:space="preserve"> applications </w:t>
      </w:r>
      <w:r>
        <w:t>using React &amp; Next</w:t>
      </w:r>
      <w:r w:rsidR="00F32111">
        <w:t xml:space="preserve"> </w:t>
      </w:r>
      <w:r>
        <w:t>JS</w:t>
      </w:r>
      <w:r w:rsidR="00F32111">
        <w:t>.</w:t>
      </w:r>
    </w:p>
    <w:p w:rsidR="0029280F" w:rsidRDefault="0029280F">
      <w:pPr>
        <w:pStyle w:val="ListBullet"/>
      </w:pPr>
      <w:r>
        <w:t xml:space="preserve">Proficient in designing responsive websites that are compatible for </w:t>
      </w:r>
      <w:r w:rsidR="00F32111">
        <w:t>devices such as mobile and tablets.</w:t>
      </w:r>
    </w:p>
    <w:p w:rsidR="00F32111" w:rsidRDefault="00300938">
      <w:pPr>
        <w:pStyle w:val="ListBullet"/>
      </w:pPr>
      <w:r>
        <w:t xml:space="preserve">Proficient in </w:t>
      </w:r>
      <w:r w:rsidR="00F32111">
        <w:t>I</w:t>
      </w:r>
      <w:r>
        <w:t>nteractive</w:t>
      </w:r>
      <w:r w:rsidR="00F32111">
        <w:t xml:space="preserve"> custom design </w:t>
      </w:r>
      <w:r>
        <w:t>and development and troubleshooting.</w:t>
      </w:r>
    </w:p>
    <w:p w:rsidR="00F32111" w:rsidRDefault="00B137ED">
      <w:pPr>
        <w:pStyle w:val="ListBullet"/>
      </w:pPr>
      <w:r>
        <w:t>Minimum knowledge</w:t>
      </w:r>
      <w:r w:rsidR="00F32111">
        <w:t xml:space="preserve"> in Handling API request and response.</w:t>
      </w:r>
    </w:p>
    <w:p w:rsidR="00F32111" w:rsidRDefault="00F32111">
      <w:pPr>
        <w:pStyle w:val="ListBullet"/>
      </w:pPr>
      <w:r>
        <w:t>Good knowledge in Java</w:t>
      </w:r>
      <w:r w:rsidR="00300938">
        <w:t xml:space="preserve"> and SQL.</w:t>
      </w:r>
    </w:p>
    <w:p w:rsidR="00E928F1" w:rsidRPr="0029280F" w:rsidRDefault="00F32111" w:rsidP="00300938">
      <w:pPr>
        <w:pStyle w:val="ListBullet"/>
      </w:pPr>
      <w:r>
        <w:t>Minimum knowledge in backend operations using</w:t>
      </w:r>
      <w:r w:rsidR="00300938">
        <w:t xml:space="preserve"> </w:t>
      </w:r>
      <w:proofErr w:type="spellStart"/>
      <w:r w:rsidR="00300938">
        <w:t>Springboot</w:t>
      </w:r>
      <w:proofErr w:type="spellEnd"/>
      <w:r w:rsidR="00300938">
        <w:t>.</w:t>
      </w:r>
    </w:p>
    <w:p w:rsidR="0029280F" w:rsidRDefault="00B10710" w:rsidP="0029280F">
      <w:pPr>
        <w:pStyle w:val="ListBullet"/>
      </w:pPr>
      <w:r>
        <w:rPr>
          <w:rFonts w:eastAsia="Cambria" w:cs="Cambria"/>
        </w:rPr>
        <w:t>Self-starter, programming logic and easily adaptable to</w:t>
      </w:r>
      <w:r w:rsidR="0029280F">
        <w:rPr>
          <w:rFonts w:eastAsia="Cambria" w:cs="Cambria"/>
        </w:rPr>
        <w:t xml:space="preserve"> new technological environments</w:t>
      </w:r>
    </w:p>
    <w:p w:rsidR="00E928F1" w:rsidRDefault="00B10710">
      <w:pPr>
        <w:pStyle w:val="Heading1"/>
      </w:pPr>
      <w:r>
        <w:t>Education</w:t>
      </w:r>
    </w:p>
    <w:p w:rsidR="00E928F1" w:rsidRDefault="00B10710">
      <w:pPr>
        <w:pStyle w:val="Heading2"/>
      </w:pPr>
      <w:r>
        <w:t>b.C.A degree | teachers academy degree college | 2018</w:t>
      </w:r>
    </w:p>
    <w:p w:rsidR="00E928F1" w:rsidRDefault="00E928F1">
      <w:pPr>
        <w:pStyle w:val="Heading2"/>
      </w:pPr>
    </w:p>
    <w:p w:rsidR="00E928F1" w:rsidRDefault="00B10710">
      <w:pPr>
        <w:pStyle w:val="Heading2"/>
      </w:pPr>
      <w:r>
        <w:t>puc/12</w:t>
      </w:r>
      <w:r>
        <w:rPr>
          <w:vertAlign w:val="superscript"/>
        </w:rPr>
        <w:t>th</w:t>
      </w:r>
      <w:r>
        <w:t xml:space="preserve"> | Quwathul Islam pre university College | 2015</w:t>
      </w:r>
    </w:p>
    <w:p w:rsidR="00E928F1" w:rsidRDefault="00E928F1">
      <w:pPr>
        <w:pStyle w:val="Heading2"/>
      </w:pPr>
    </w:p>
    <w:p w:rsidR="00E928F1" w:rsidRDefault="00B10710">
      <w:pPr>
        <w:pStyle w:val="Heading2"/>
      </w:pPr>
      <w:r>
        <w:t>10</w:t>
      </w:r>
      <w:r>
        <w:rPr>
          <w:vertAlign w:val="superscript"/>
        </w:rPr>
        <w:t>th</w:t>
      </w:r>
      <w:r>
        <w:t xml:space="preserve"> | divya shanthi high school | 2013</w:t>
      </w:r>
    </w:p>
    <w:p w:rsidR="00E928F1" w:rsidRDefault="00B10710">
      <w:pPr>
        <w:pStyle w:val="Heading1"/>
      </w:pPr>
      <w:r>
        <w:t>Skills</w:t>
      </w:r>
    </w:p>
    <w:tbl>
      <w:tblPr>
        <w:tblStyle w:val="GridTable1Light-Accent21"/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357"/>
        <w:gridCol w:w="7504"/>
      </w:tblGrid>
      <w:tr w:rsidR="00E928F1" w:rsidTr="00E92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</w:pPr>
            <w:r>
              <w:t>Languages</w:t>
            </w:r>
          </w:p>
        </w:tc>
        <w:tc>
          <w:tcPr>
            <w:tcW w:w="357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HTML, CSS, JavaScript</w:t>
            </w:r>
            <w:r w:rsidR="00300938">
              <w:rPr>
                <w:b w:val="0"/>
              </w:rPr>
              <w:t xml:space="preserve">,  Java </w:t>
            </w:r>
          </w:p>
        </w:tc>
      </w:tr>
      <w:tr w:rsidR="00E928F1" w:rsidTr="00E928F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:rsidR="00E928F1" w:rsidRDefault="00B10710">
            <w:pPr>
              <w:snapToGrid w:val="0"/>
            </w:pPr>
            <w:r>
              <w:t>Databases</w:t>
            </w:r>
          </w:p>
        </w:tc>
        <w:tc>
          <w:tcPr>
            <w:tcW w:w="35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hideMark/>
          </w:tcPr>
          <w:p w:rsidR="00E928F1" w:rsidRDefault="00B10710">
            <w:pPr>
              <w:pStyle w:val="NoSpacing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</w:pPr>
            <w:r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  <w:t>MySQL</w:t>
            </w:r>
            <w:r w:rsidR="00300938">
              <w:rPr>
                <w:rFonts w:ascii="Cambria" w:eastAsia="SimSun" w:hAnsi="Cambria" w:cs="SimSun"/>
                <w:color w:val="404040"/>
                <w:sz w:val="22"/>
                <w:szCs w:val="22"/>
                <w:lang w:eastAsia="ja-JP"/>
              </w:rPr>
              <w:t xml:space="preserve"> &amp; Firebase</w:t>
            </w:r>
          </w:p>
        </w:tc>
      </w:tr>
      <w:tr w:rsidR="00E928F1" w:rsidTr="00E928F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:rsidR="00E928F1" w:rsidRDefault="00B10710">
            <w:pPr>
              <w:snapToGrid w:val="0"/>
            </w:pPr>
            <w:r>
              <w:t>Technologies/Frameworks</w:t>
            </w:r>
          </w:p>
        </w:tc>
        <w:tc>
          <w:tcPr>
            <w:tcW w:w="35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7504" w:type="dxa"/>
            <w:hideMark/>
          </w:tcPr>
          <w:p w:rsidR="00E928F1" w:rsidRDefault="0030093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 with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NextJS</w:t>
            </w:r>
            <w:proofErr w:type="spellEnd"/>
            <w:r>
              <w:t xml:space="preserve">, </w:t>
            </w:r>
            <w:proofErr w:type="spellStart"/>
            <w:r>
              <w:t>Springboot</w:t>
            </w:r>
            <w:proofErr w:type="spellEnd"/>
            <w:r>
              <w:t xml:space="preserve">, </w:t>
            </w:r>
            <w:r w:rsidR="008E39FE">
              <w:t>Tailwind &amp; Bootstrap</w:t>
            </w:r>
          </w:p>
        </w:tc>
      </w:tr>
    </w:tbl>
    <w:p w:rsidR="00E928F1" w:rsidRDefault="00E928F1">
      <w:pPr>
        <w:pStyle w:val="Heading1"/>
      </w:pPr>
    </w:p>
    <w:p w:rsidR="00E928F1" w:rsidRDefault="00B10710">
      <w:pPr>
        <w:pStyle w:val="Heading1"/>
      </w:pPr>
      <w:r>
        <w:t>Projects</w:t>
      </w: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E928F1" w:rsidTr="00E92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</w:pPr>
            <w: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E928F1" w:rsidRDefault="008E39FE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Ecommerce web application designed like Amazon</w:t>
            </w:r>
          </w:p>
        </w:tc>
      </w:tr>
      <w:tr w:rsidR="00E928F1" w:rsidTr="00E928F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E928F1" w:rsidRDefault="00B10710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E928F1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React,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NextJS</w:t>
            </w:r>
            <w:proofErr w:type="spellEnd"/>
            <w:r>
              <w:t>, Firebase &amp; tailwind-</w:t>
            </w:r>
            <w:proofErr w:type="spellStart"/>
            <w:r>
              <w:t>css</w:t>
            </w:r>
            <w:proofErr w:type="spellEnd"/>
          </w:p>
        </w:tc>
      </w:tr>
      <w:tr w:rsidR="008E39FE" w:rsidTr="00E928F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E39FE" w:rsidRDefault="008E39FE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Responsive Amazon clone website where a user can login with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  <w:r>
              <w:t xml:space="preserve"> &amp; buy products online with Stripe payment system Integration.</w:t>
            </w:r>
          </w:p>
          <w:p w:rsidR="008E39FE" w:rsidRDefault="008E39F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to store &amp; maintain data.</w:t>
            </w:r>
          </w:p>
        </w:tc>
      </w:tr>
    </w:tbl>
    <w:p w:rsidR="00E928F1" w:rsidRDefault="00E928F1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D56AC2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D56AC2" w:rsidRDefault="00693B44" w:rsidP="007C13B9">
            <w:pPr>
              <w:snapToGrid w:val="0"/>
            </w:pPr>
            <w:r>
              <w:t>Project #2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clone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D56AC2" w:rsidRDefault="00D56AC2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React, </w:t>
            </w:r>
            <w:proofErr w:type="spellStart"/>
            <w:r>
              <w:t>NextJS</w:t>
            </w:r>
            <w:proofErr w:type="spellEnd"/>
            <w:r>
              <w:t>, Firebase &amp; tailwind-</w:t>
            </w:r>
            <w:proofErr w:type="spellStart"/>
            <w:r>
              <w:t>css</w:t>
            </w:r>
            <w:proofErr w:type="spellEnd"/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56AC2" w:rsidRDefault="00D56AC2" w:rsidP="007C13B9">
            <w:pPr>
              <w:snapToGrid w:val="0"/>
            </w:pPr>
            <w:r>
              <w:lastRenderedPageBreak/>
              <w:t>Description</w:t>
            </w:r>
          </w:p>
        </w:tc>
        <w:tc>
          <w:tcPr>
            <w:tcW w:w="27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93B44">
              <w:t xml:space="preserve">esponsive web application designed as same as official </w:t>
            </w:r>
            <w:proofErr w:type="spellStart"/>
            <w:r w:rsidR="00693B44">
              <w:t>facebook</w:t>
            </w:r>
            <w:proofErr w:type="spellEnd"/>
            <w:r w:rsidR="00693B44">
              <w:t xml:space="preserve"> </w:t>
            </w:r>
          </w:p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login with Next-</w:t>
            </w:r>
            <w:proofErr w:type="spellStart"/>
            <w:r>
              <w:t>auth</w:t>
            </w:r>
            <w:proofErr w:type="spellEnd"/>
            <w:r>
              <w:t xml:space="preserve"> provider &amp; functionality for user to share a post about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hapeening</w:t>
            </w:r>
            <w:proofErr w:type="spellEnd"/>
            <w:r>
              <w:t xml:space="preserve"> around.</w:t>
            </w:r>
          </w:p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 for storing &amp; maintaining data.</w:t>
            </w:r>
          </w:p>
        </w:tc>
      </w:tr>
    </w:tbl>
    <w:p w:rsidR="00D56AC2" w:rsidRDefault="00D56AC2" w:rsidP="00D56AC2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D56AC2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</w:pPr>
            <w:r>
              <w:t>Project #3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D56AC2" w:rsidRDefault="00D56AC2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D56AC2" w:rsidRDefault="001670F9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GoogleDocs</w:t>
            </w:r>
            <w:proofErr w:type="spellEnd"/>
            <w:r>
              <w:t xml:space="preserve"> clone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D56AC2" w:rsidRDefault="00D56AC2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</w:t>
            </w:r>
            <w:r w:rsidR="001670F9">
              <w:t xml:space="preserve"> </w:t>
            </w:r>
            <w:proofErr w:type="spellStart"/>
            <w:r w:rsidR="001670F9">
              <w:t>NextJS</w:t>
            </w:r>
            <w:proofErr w:type="spellEnd"/>
            <w:r w:rsidR="001670F9">
              <w:t xml:space="preserve"> Tailwind-</w:t>
            </w:r>
            <w:proofErr w:type="spellStart"/>
            <w:r w:rsidR="001670F9">
              <w:t>css</w:t>
            </w:r>
            <w:proofErr w:type="spellEnd"/>
            <w:r w:rsidR="001670F9">
              <w:t xml:space="preserve"> &amp; Firebase</w:t>
            </w:r>
          </w:p>
        </w:tc>
      </w:tr>
      <w:tr w:rsidR="00D56AC2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D56AC2" w:rsidRDefault="00D56AC2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D56AC2" w:rsidRDefault="00D56AC2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D56AC2" w:rsidRDefault="001670F9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GoogleDocs</w:t>
            </w:r>
            <w:proofErr w:type="spellEnd"/>
            <w:r>
              <w:t xml:space="preserve"> design website where a user can login with </w:t>
            </w:r>
            <w:proofErr w:type="spellStart"/>
            <w:r>
              <w:t>google</w:t>
            </w:r>
            <w:proofErr w:type="spellEnd"/>
            <w:r>
              <w:t xml:space="preserve"> &amp; create &amp; maintain documents with  Rich Text Editor</w:t>
            </w:r>
          </w:p>
        </w:tc>
      </w:tr>
    </w:tbl>
    <w:p w:rsidR="00D56AC2" w:rsidRDefault="00D56AC2" w:rsidP="00D56AC2">
      <w:pPr>
        <w:pStyle w:val="Heading1"/>
      </w:pP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040"/>
      </w:tblGrid>
      <w:tr w:rsidR="00693B44" w:rsidTr="007C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</w:pPr>
            <w:r>
              <w:t>Project #4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tcBorders>
              <w:bottom w:val="none" w:sz="0" w:space="0" w:color="auto"/>
            </w:tcBorders>
            <w:hideMark/>
          </w:tcPr>
          <w:p w:rsidR="00693B44" w:rsidRDefault="00693B44" w:rsidP="007C13B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PortFolio</w:t>
            </w:r>
            <w:proofErr w:type="spellEnd"/>
          </w:p>
        </w:tc>
      </w:tr>
      <w:tr w:rsidR="00693B44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693B44" w:rsidRDefault="00693B44" w:rsidP="007C13B9">
            <w:pPr>
              <w:snapToGrid w:val="0"/>
            </w:pPr>
            <w:r>
              <w:t>Technologies</w:t>
            </w:r>
          </w:p>
        </w:tc>
        <w:tc>
          <w:tcPr>
            <w:tcW w:w="270" w:type="dxa"/>
            <w:hideMark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  <w:hideMark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 &amp; tailwind-</w:t>
            </w:r>
            <w:proofErr w:type="spellStart"/>
            <w:r>
              <w:t>css</w:t>
            </w:r>
            <w:proofErr w:type="spellEnd"/>
          </w:p>
        </w:tc>
      </w:tr>
      <w:tr w:rsidR="00693B44" w:rsidTr="007C13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93B44" w:rsidRDefault="00693B44" w:rsidP="007C13B9">
            <w:pPr>
              <w:snapToGrid w:val="0"/>
            </w:pPr>
            <w:r>
              <w:t>Description</w:t>
            </w:r>
          </w:p>
        </w:tc>
        <w:tc>
          <w:tcPr>
            <w:tcW w:w="270" w:type="dxa"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40" w:type="dxa"/>
          </w:tcPr>
          <w:p w:rsidR="00693B44" w:rsidRDefault="00693B44" w:rsidP="007C13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personal portfolio website to showcase my details and Projects at one place</w:t>
            </w:r>
          </w:p>
        </w:tc>
      </w:tr>
    </w:tbl>
    <w:p w:rsidR="00E928F1" w:rsidRDefault="00E928F1">
      <w:pPr>
        <w:pStyle w:val="Heading1"/>
      </w:pPr>
    </w:p>
    <w:p w:rsidR="00E928F1" w:rsidRDefault="00B10710">
      <w:pPr>
        <w:pStyle w:val="Heading1"/>
        <w:rPr>
          <w:sz w:val="4"/>
          <w:szCs w:val="4"/>
        </w:rPr>
      </w:pPr>
      <w:r>
        <w:t>Academic Project</w:t>
      </w:r>
    </w:p>
    <w:tbl>
      <w:tblPr>
        <w:tblStyle w:val="GridTable1Light-Accent21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236"/>
        <w:gridCol w:w="8077"/>
      </w:tblGrid>
      <w:tr w:rsidR="00E928F1" w:rsidTr="00CD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tcBorders>
              <w:bottom w:val="none" w:sz="0" w:space="0" w:color="auto"/>
            </w:tcBorders>
            <w:hideMark/>
          </w:tcPr>
          <w:p w:rsidR="00E928F1" w:rsidRDefault="00730B0B">
            <w:pPr>
              <w:snapToGrid w:val="0"/>
            </w:pPr>
            <w:r>
              <w:t>Project-5</w:t>
            </w:r>
          </w:p>
        </w:tc>
        <w:tc>
          <w:tcPr>
            <w:tcW w:w="236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  <w:tcBorders>
              <w:bottom w:val="none" w:sz="0" w:space="0" w:color="auto"/>
            </w:tcBorders>
            <w:hideMark/>
          </w:tcPr>
          <w:p w:rsidR="00E928F1" w:rsidRDefault="00B107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Library System Management</w:t>
            </w:r>
          </w:p>
        </w:tc>
      </w:tr>
      <w:tr w:rsidR="00E928F1" w:rsidTr="00CD7D8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hideMark/>
          </w:tcPr>
          <w:p w:rsidR="00E928F1" w:rsidRDefault="00B10710">
            <w:pPr>
              <w:snapToGrid w:val="0"/>
            </w:pPr>
            <w:r>
              <w:t>Technologies</w:t>
            </w:r>
          </w:p>
        </w:tc>
        <w:tc>
          <w:tcPr>
            <w:tcW w:w="236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  <w:hideMark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JavaScript, PHP, MySQL</w:t>
            </w:r>
          </w:p>
        </w:tc>
      </w:tr>
      <w:tr w:rsidR="00E928F1" w:rsidTr="00CD7D8B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:rsidR="00E928F1" w:rsidRDefault="00B10710">
            <w:pPr>
              <w:snapToGrid w:val="0"/>
            </w:pPr>
            <w:r>
              <w:t>Description</w:t>
            </w:r>
          </w:p>
        </w:tc>
        <w:tc>
          <w:tcPr>
            <w:tcW w:w="236" w:type="dxa"/>
          </w:tcPr>
          <w:p w:rsidR="00E928F1" w:rsidRDefault="00B107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8077" w:type="dxa"/>
          </w:tcPr>
          <w:p w:rsidR="00CD7D8B" w:rsidRDefault="00CD7D8B" w:rsidP="00CD7D8B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gramStart"/>
            <w:r>
              <w:t>project  “</w:t>
            </w:r>
            <w:proofErr w:type="gramEnd"/>
            <w:r>
              <w:t xml:space="preserve">Library System Management” is developed in PHP and MYSQL which mainly focuses on basic operation in a library like adding new member, new books, and updating new information, searching books and member and facility to borrow and return books. </w:t>
            </w:r>
          </w:p>
          <w:p w:rsidR="00E928F1" w:rsidRDefault="00B10710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we</w:t>
            </w:r>
            <w:proofErr w:type="gramEnd"/>
            <w:r>
              <w:t xml:space="preserve"> can enter the record of new books and retrieve the details of books available in the library. </w:t>
            </w:r>
          </w:p>
          <w:p w:rsidR="00E928F1" w:rsidRDefault="00B10710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can issue the books to the student &amp; maintain the late fine of student who returns the issued books after the due date.</w:t>
            </w:r>
          </w:p>
          <w:p w:rsidR="00E928F1" w:rsidRDefault="00B10710" w:rsidP="00730B0B">
            <w:pPr>
              <w:pStyle w:val="ListBulle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generation facility of library system helps to get a good idea of which are the books borrowed by the members, makes possible to generate report's hard copy.</w:t>
            </w:r>
          </w:p>
        </w:tc>
      </w:tr>
    </w:tbl>
    <w:p w:rsidR="00E928F1" w:rsidRDefault="00B10710">
      <w:pPr>
        <w:pStyle w:val="Heading1"/>
        <w:tabs>
          <w:tab w:val="left" w:pos="3504"/>
        </w:tabs>
        <w:rPr>
          <w:noProof/>
          <w:lang w:eastAsia="en-US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8F1" w:rsidRDefault="00B10710">
      <w:pPr>
        <w:pStyle w:val="Heading1"/>
        <w:tabs>
          <w:tab w:val="left" w:pos="3504"/>
        </w:tabs>
      </w:pPr>
      <w:r>
        <w:t>Personal Profile</w:t>
      </w:r>
      <w:r>
        <w:tab/>
      </w:r>
    </w:p>
    <w:p w:rsidR="00E928F1" w:rsidRDefault="00B10710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 xml:space="preserve">Date of Birth: </w:t>
      </w:r>
      <w:r>
        <w:rPr>
          <w:rFonts w:hAnsi="Cambria"/>
        </w:rPr>
        <w:t>16-06-</w:t>
      </w:r>
      <w:r>
        <w:rPr>
          <w:rFonts w:ascii="Cambria" w:hAnsi="Cambria"/>
        </w:rPr>
        <w:t>199</w:t>
      </w:r>
      <w:r>
        <w:rPr>
          <w:rFonts w:hAnsi="Cambria"/>
        </w:rPr>
        <w:t>7</w:t>
      </w:r>
    </w:p>
    <w:p w:rsidR="00E928F1" w:rsidRDefault="00B10710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>Known Languages: English, Hindi, Kannada</w:t>
      </w:r>
      <w:r w:rsidR="00E46E3C">
        <w:rPr>
          <w:rFonts w:ascii="Cambria" w:hAnsi="Cambria"/>
        </w:rPr>
        <w:t xml:space="preserve"> T</w:t>
      </w:r>
      <w:bookmarkStart w:id="0" w:name="_GoBack"/>
      <w:bookmarkEnd w:id="0"/>
      <w:r w:rsidR="00E46E3C">
        <w:rPr>
          <w:rFonts w:ascii="Cambria" w:hAnsi="Cambria"/>
        </w:rPr>
        <w:t>amil</w:t>
      </w:r>
      <w:r>
        <w:rPr>
          <w:rFonts w:ascii="Cambria" w:hAnsi="Cambria"/>
        </w:rPr>
        <w:t>.</w:t>
      </w:r>
    </w:p>
    <w:p w:rsidR="00E928F1" w:rsidRDefault="00CD7D8B">
      <w:pPr>
        <w:pStyle w:val="ListParagraph"/>
        <w:numPr>
          <w:ilvl w:val="0"/>
          <w:numId w:val="37"/>
        </w:numPr>
        <w:rPr>
          <w:rFonts w:ascii="Cambria" w:hAnsi="Cambria"/>
        </w:rPr>
      </w:pPr>
      <w:r>
        <w:rPr>
          <w:rFonts w:ascii="Cambria" w:hAnsi="Cambria"/>
        </w:rPr>
        <w:t>Hobby:  Gaming</w:t>
      </w:r>
      <w:r w:rsidR="00B10710">
        <w:rPr>
          <w:rFonts w:ascii="Cambria" w:hAnsi="Cambria"/>
        </w:rPr>
        <w:t>, Browsing.</w:t>
      </w:r>
    </w:p>
    <w:p w:rsidR="00CD7D8B" w:rsidRDefault="00B10710">
      <w:pPr>
        <w:pStyle w:val="Heading1"/>
      </w:pPr>
      <w:r>
        <w:t>Declaration</w:t>
      </w:r>
    </w:p>
    <w:p w:rsidR="00730B0B" w:rsidRDefault="00B10710">
      <w:r>
        <w:t>I hereby declare that all the particulars furnished by me in the application are true and complete to the best of my knowledge and belief.</w:t>
      </w:r>
    </w:p>
    <w:p w:rsidR="00CD7D8B" w:rsidRDefault="00CD7D8B" w:rsidP="00CD7D8B">
      <w:pPr>
        <w:jc w:val="right"/>
        <w:rPr>
          <w:b/>
        </w:rPr>
      </w:pPr>
      <w:r>
        <w:rPr>
          <w:b/>
        </w:rPr>
        <w:t>MAHAFUZ AHMED</w:t>
      </w:r>
    </w:p>
    <w:p w:rsidR="00E928F1" w:rsidRDefault="00E928F1"/>
    <w:p w:rsidR="00E928F1" w:rsidRDefault="00E928F1"/>
    <w:p w:rsidR="00E928F1" w:rsidRDefault="00E928F1"/>
    <w:p w:rsidR="00E928F1" w:rsidRDefault="00E928F1"/>
    <w:p w:rsidR="00E928F1" w:rsidRDefault="00E928F1"/>
    <w:p w:rsidR="00E928F1" w:rsidRDefault="00E928F1">
      <w:pPr>
        <w:pStyle w:val="Heading1"/>
      </w:pPr>
    </w:p>
    <w:sectPr w:rsidR="00E928F1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B8" w:rsidRDefault="000132B8">
      <w:pPr>
        <w:spacing w:after="0"/>
      </w:pPr>
      <w:r>
        <w:separator/>
      </w:r>
    </w:p>
  </w:endnote>
  <w:endnote w:type="continuationSeparator" w:id="0">
    <w:p w:rsidR="000132B8" w:rsidRDefault="000132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8F1" w:rsidRDefault="00B1071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6E3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B8" w:rsidRDefault="000132B8">
      <w:pPr>
        <w:spacing w:after="0"/>
      </w:pPr>
      <w:r>
        <w:separator/>
      </w:r>
    </w:p>
  </w:footnote>
  <w:footnote w:type="continuationSeparator" w:id="0">
    <w:p w:rsidR="000132B8" w:rsidRDefault="000132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B1605D46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9">
    <w:nsid w:val="0000000A"/>
    <w:multiLevelType w:val="hybridMultilevel"/>
    <w:tmpl w:val="36C0BC70"/>
    <w:lvl w:ilvl="0" w:tplc="147E7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78A84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C3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47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CA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FE1D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A3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8E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6E6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C"/>
    <w:multiLevelType w:val="multilevel"/>
    <w:tmpl w:val="038AFD3C"/>
    <w:lvl w:ilvl="0">
      <w:start w:val="1"/>
      <w:numFmt w:val="bullet"/>
      <w:pStyle w:val="ListBullet"/>
      <w:lvlText w:val="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96C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F"/>
    <w:multiLevelType w:val="hybridMultilevel"/>
    <w:tmpl w:val="CCE4F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00000011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F0462EB4"/>
    <w:lvl w:ilvl="0" w:tplc="D6948B44">
      <w:start w:val="1"/>
      <w:numFmt w:val="decimal"/>
      <w:lvlText w:val="%1)"/>
      <w:lvlJc w:val="left"/>
      <w:pPr>
        <w:ind w:left="720" w:hanging="360"/>
      </w:pPr>
    </w:lvl>
    <w:lvl w:ilvl="1" w:tplc="3132BBE6" w:tentative="1">
      <w:start w:val="1"/>
      <w:numFmt w:val="lowerLetter"/>
      <w:lvlText w:val="%2."/>
      <w:lvlJc w:val="left"/>
      <w:pPr>
        <w:ind w:left="1440" w:hanging="360"/>
      </w:pPr>
    </w:lvl>
    <w:lvl w:ilvl="2" w:tplc="F7DE9CA2" w:tentative="1">
      <w:start w:val="1"/>
      <w:numFmt w:val="lowerRoman"/>
      <w:lvlText w:val="%3."/>
      <w:lvlJc w:val="right"/>
      <w:pPr>
        <w:ind w:left="2160" w:hanging="180"/>
      </w:pPr>
    </w:lvl>
    <w:lvl w:ilvl="3" w:tplc="66900FAA" w:tentative="1">
      <w:start w:val="1"/>
      <w:numFmt w:val="decimal"/>
      <w:lvlText w:val="%4."/>
      <w:lvlJc w:val="left"/>
      <w:pPr>
        <w:ind w:left="2880" w:hanging="360"/>
      </w:pPr>
    </w:lvl>
    <w:lvl w:ilvl="4" w:tplc="2FF8A934" w:tentative="1">
      <w:start w:val="1"/>
      <w:numFmt w:val="lowerLetter"/>
      <w:lvlText w:val="%5."/>
      <w:lvlJc w:val="left"/>
      <w:pPr>
        <w:ind w:left="3600" w:hanging="360"/>
      </w:pPr>
    </w:lvl>
    <w:lvl w:ilvl="5" w:tplc="AD2886F0" w:tentative="1">
      <w:start w:val="1"/>
      <w:numFmt w:val="lowerRoman"/>
      <w:lvlText w:val="%6."/>
      <w:lvlJc w:val="right"/>
      <w:pPr>
        <w:ind w:left="4320" w:hanging="180"/>
      </w:pPr>
    </w:lvl>
    <w:lvl w:ilvl="6" w:tplc="3E746940" w:tentative="1">
      <w:start w:val="1"/>
      <w:numFmt w:val="decimal"/>
      <w:lvlText w:val="%7."/>
      <w:lvlJc w:val="left"/>
      <w:pPr>
        <w:ind w:left="5040" w:hanging="360"/>
      </w:pPr>
    </w:lvl>
    <w:lvl w:ilvl="7" w:tplc="4808F326" w:tentative="1">
      <w:start w:val="1"/>
      <w:numFmt w:val="lowerLetter"/>
      <w:lvlText w:val="%8."/>
      <w:lvlJc w:val="left"/>
      <w:pPr>
        <w:ind w:left="5760" w:hanging="360"/>
      </w:pPr>
    </w:lvl>
    <w:lvl w:ilvl="8" w:tplc="9B6AA8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0000014"/>
    <w:multiLevelType w:val="hybridMultilevel"/>
    <w:tmpl w:val="D5A0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622C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0000001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00000018"/>
    <w:multiLevelType w:val="hybridMultilevel"/>
    <w:tmpl w:val="D10E9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1A6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26">
    <w:nsid w:val="0000001B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0000001C"/>
    <w:multiLevelType w:val="hybridMultilevel"/>
    <w:tmpl w:val="622806E8"/>
    <w:lvl w:ilvl="0" w:tplc="C9929A8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89CC7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CCED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9C48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B43E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DEDF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A4F8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FC4D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F020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7067996"/>
    <w:lvl w:ilvl="0" w:tplc="C4F0A73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D8CABB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24AA52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6A15C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8883FE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20EC088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9146D2A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65E942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5988D8C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E3143286"/>
    <w:lvl w:ilvl="0">
      <w:start w:val="1"/>
      <w:numFmt w:val="bullet"/>
      <w:lvlText w:val="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E670508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11"/>
  </w:num>
  <w:num w:numId="2">
    <w:abstractNumId w:val="25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9"/>
  </w:num>
  <w:num w:numId="16">
    <w:abstractNumId w:val="15"/>
  </w:num>
  <w:num w:numId="17">
    <w:abstractNumId w:val="21"/>
  </w:num>
  <w:num w:numId="18">
    <w:abstractNumId w:val="13"/>
  </w:num>
  <w:num w:numId="19">
    <w:abstractNumId w:val="18"/>
  </w:num>
  <w:num w:numId="20">
    <w:abstractNumId w:val="10"/>
  </w:num>
  <w:num w:numId="21">
    <w:abstractNumId w:val="26"/>
  </w:num>
  <w:num w:numId="22">
    <w:abstractNumId w:val="22"/>
  </w:num>
  <w:num w:numId="23">
    <w:abstractNumId w:val="16"/>
  </w:num>
  <w:num w:numId="24">
    <w:abstractNumId w:val="28"/>
  </w:num>
  <w:num w:numId="25">
    <w:abstractNumId w:val="11"/>
  </w:num>
  <w:num w:numId="26">
    <w:abstractNumId w:val="9"/>
  </w:num>
  <w:num w:numId="27">
    <w:abstractNumId w:val="11"/>
  </w:num>
  <w:num w:numId="28">
    <w:abstractNumId w:val="27"/>
  </w:num>
  <w:num w:numId="29">
    <w:abstractNumId w:val="29"/>
  </w:num>
  <w:num w:numId="30">
    <w:abstractNumId w:val="11"/>
  </w:num>
  <w:num w:numId="31">
    <w:abstractNumId w:val="11"/>
  </w:num>
  <w:num w:numId="32">
    <w:abstractNumId w:val="17"/>
  </w:num>
  <w:num w:numId="33">
    <w:abstractNumId w:val="11"/>
  </w:num>
  <w:num w:numId="34">
    <w:abstractNumId w:val="11"/>
  </w:num>
  <w:num w:numId="35">
    <w:abstractNumId w:val="20"/>
  </w:num>
  <w:num w:numId="36">
    <w:abstractNumId w:val="19"/>
  </w:num>
  <w:num w:numId="37">
    <w:abstractNumId w:val="12"/>
  </w:num>
  <w:num w:numId="38">
    <w:abstractNumId w:val="24"/>
  </w:num>
  <w:num w:numId="39">
    <w:abstractNumId w:val="23"/>
  </w:num>
  <w:num w:numId="40">
    <w:abstractNumId w:val="14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34"/>
  </w:num>
  <w:num w:numId="46">
    <w:abstractNumId w:val="35"/>
  </w:num>
  <w:num w:numId="47">
    <w:abstractNumId w:val="36"/>
  </w:num>
  <w:num w:numId="48">
    <w:abstractNumId w:val="3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F1"/>
    <w:rsid w:val="000132B8"/>
    <w:rsid w:val="001670F9"/>
    <w:rsid w:val="001B1DE1"/>
    <w:rsid w:val="00203FBF"/>
    <w:rsid w:val="0029280F"/>
    <w:rsid w:val="00300938"/>
    <w:rsid w:val="0055444E"/>
    <w:rsid w:val="006426BD"/>
    <w:rsid w:val="00670B00"/>
    <w:rsid w:val="00693B44"/>
    <w:rsid w:val="00730B0B"/>
    <w:rsid w:val="008E39FE"/>
    <w:rsid w:val="00AF16C8"/>
    <w:rsid w:val="00B10710"/>
    <w:rsid w:val="00B137ED"/>
    <w:rsid w:val="00C46B65"/>
    <w:rsid w:val="00CD7D8B"/>
    <w:rsid w:val="00D56AC2"/>
    <w:rsid w:val="00DE569E"/>
    <w:rsid w:val="00E03621"/>
    <w:rsid w:val="00E46E3C"/>
    <w:rsid w:val="00E928F1"/>
    <w:rsid w:val="00F32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49BF5-59EF-4AAE-894E-82461605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SimSun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3">
    <w:name w:val="heading 3"/>
    <w:basedOn w:val="Normal"/>
    <w:pPr>
      <w:keepNext/>
      <w:spacing w:after="0"/>
      <w:outlineLvl w:val="2"/>
    </w:pPr>
    <w:rPr>
      <w:rFonts w:ascii="Times New Roman" w:eastAsia="Times New Roman" w:hAnsi="Times New Roman" w:cs="Angsana New"/>
      <w:b/>
      <w:bCs/>
      <w:sz w:val="28"/>
      <w:szCs w:val="24"/>
      <w:lang w:eastAsia="en-US"/>
    </w:rPr>
  </w:style>
  <w:style w:type="paragraph" w:styleId="Heading4">
    <w:name w:val="heading 4"/>
    <w:basedOn w:val="Normal"/>
    <w:pPr>
      <w:keepNext/>
      <w:spacing w:after="0"/>
      <w:jc w:val="both"/>
      <w:outlineLvl w:val="3"/>
    </w:pPr>
    <w:rPr>
      <w:rFonts w:ascii="Book Antiqua" w:eastAsia="Times New Roman" w:hAnsi="Book Antiqua" w:cs="Angsana New"/>
      <w:b/>
      <w:bCs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SimSun" w:hAnsi="Cambria" w:cs="SimSun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8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yperlink">
    <w:name w:val="Hyperlink"/>
    <w:basedOn w:val="DefaultParagraphFont"/>
    <w:uiPriority w:val="99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21">
    <w:name w:val="List Table 2 - Accent 21"/>
    <w:basedOn w:val="TableNormal"/>
    <w:uiPriority w:val="47"/>
    <w:pPr>
      <w:spacing w:after="0"/>
    </w:pPr>
    <w:tblPr>
      <w:tblStyleRowBandSize w:val="1"/>
      <w:tblStyleColBandSize w:val="1"/>
      <w:tblInd w:w="0" w:type="dxa"/>
      <w:tblBorders>
        <w:top w:val="single" w:sz="4" w:space="0" w:color="BAD6A9"/>
        <w:bottom w:val="single" w:sz="4" w:space="0" w:color="BAD6A9"/>
        <w:insideH w:val="single" w:sz="4" w:space="0" w:color="BAD6A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/>
      </w:tcPr>
    </w:tblStylePr>
    <w:tblStylePr w:type="band1Horz">
      <w:tblPr/>
      <w:tcPr>
        <w:shd w:val="clear" w:color="auto" w:fill="E8F1E2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/>
    </w:pPr>
    <w:tblPr>
      <w:tblStyleRowBandSize w:val="1"/>
      <w:tblStyleColBandSize w:val="1"/>
      <w:tblInd w:w="0" w:type="dxa"/>
      <w:tblBorders>
        <w:top w:val="single" w:sz="4" w:space="0" w:color="83CCD8"/>
        <w:bottom w:val="single" w:sz="4" w:space="0" w:color="83CCD8"/>
        <w:insideH w:val="single" w:sz="4" w:space="0" w:color="83CCD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/>
      </w:tcPr>
    </w:tblStylePr>
    <w:tblStylePr w:type="band1Horz">
      <w:tblPr/>
      <w:tcPr>
        <w:shd w:val="clear" w:color="auto" w:fill="D5EEF2"/>
      </w:tcPr>
    </w:tblStyle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pPr>
      <w:spacing w:after="0"/>
    </w:pPr>
    <w:tblPr>
      <w:tblStyleRowBandSize w:val="1"/>
      <w:tblStyleColBandSize w:val="1"/>
      <w:tblInd w:w="0" w:type="dxa"/>
      <w:tblBorders>
        <w:top w:val="single" w:sz="4" w:space="0" w:color="D1E3C5"/>
        <w:left w:val="single" w:sz="4" w:space="0" w:color="D1E3C5"/>
        <w:bottom w:val="single" w:sz="4" w:space="0" w:color="D1E3C5"/>
        <w:right w:val="single" w:sz="4" w:space="0" w:color="D1E3C5"/>
        <w:insideH w:val="single" w:sz="4" w:space="0" w:color="D1E3C5"/>
        <w:insideV w:val="single" w:sz="4" w:space="0" w:color="D1E3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6A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ahafuztech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301E-3DF4-4763-8E48-D3B3805F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RAZACK</dc:creator>
  <cp:lastModifiedBy>Windows User</cp:lastModifiedBy>
  <cp:revision>9</cp:revision>
  <cp:lastPrinted>2020-02-06T18:11:00Z</cp:lastPrinted>
  <dcterms:created xsi:type="dcterms:W3CDTF">2021-06-22T17:44:00Z</dcterms:created>
  <dcterms:modified xsi:type="dcterms:W3CDTF">2021-07-14T11:54:00Z</dcterms:modified>
</cp:coreProperties>
</file>